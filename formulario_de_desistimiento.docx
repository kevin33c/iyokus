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C2D" w:rsidRDefault="002213A2">
      <w:pPr>
        <w:spacing w:before="240" w:after="240" w:line="240" w:lineRule="auto"/>
        <w:jc w:val="center"/>
      </w:pPr>
      <w:r>
        <w:rPr>
          <w:color w:val="000000"/>
          <w:sz w:val="24"/>
          <w:szCs w:val="24"/>
        </w:rPr>
        <w:t> </w:t>
      </w:r>
      <w:r>
        <w:rPr>
          <w:b/>
          <w:bCs/>
          <w:color w:val="000000"/>
          <w:sz w:val="24"/>
          <w:szCs w:val="24"/>
        </w:rPr>
        <w:t>MODELO DE FORMULARIO DE DESISTIMIENTO</w:t>
      </w:r>
    </w:p>
    <w:p w:rsidR="00273C2D" w:rsidRDefault="002213A2">
      <w:pPr>
        <w:spacing w:before="240" w:after="240" w:line="240" w:lineRule="auto"/>
        <w:jc w:val="center"/>
      </w:pPr>
      <w:r>
        <w:rPr>
          <w:i/>
          <w:iCs/>
          <w:color w:val="000000"/>
          <w:sz w:val="24"/>
          <w:szCs w:val="24"/>
        </w:rPr>
        <w:t>(Este documento o carta solo se debe cumplimentar y enviar si desea desistir del contrato)</w:t>
      </w:r>
    </w:p>
    <w:p w:rsidR="00273C2D" w:rsidRDefault="002213A2">
      <w:pPr>
        <w:spacing w:before="240" w:after="240" w:line="240" w:lineRule="auto"/>
        <w:ind w:left="450"/>
      </w:pPr>
      <w:r>
        <w:rPr>
          <w:b/>
          <w:bCs/>
          <w:color w:val="000000"/>
          <w:sz w:val="24"/>
          <w:szCs w:val="24"/>
        </w:rPr>
        <w:br/>
        <w:t xml:space="preserve">Asunto: </w:t>
      </w:r>
      <w:r>
        <w:rPr>
          <w:color w:val="000000"/>
          <w:sz w:val="24"/>
          <w:szCs w:val="24"/>
        </w:rPr>
        <w:t>Desistimiento del contrato</w:t>
      </w:r>
    </w:p>
    <w:p w:rsidR="00273C2D" w:rsidRDefault="002213A2">
      <w:pPr>
        <w:spacing w:before="240" w:after="240" w:line="240" w:lineRule="auto"/>
        <w:jc w:val="right"/>
      </w:pPr>
      <w:r>
        <w:rPr>
          <w:color w:val="000000"/>
          <w:sz w:val="24"/>
          <w:szCs w:val="24"/>
        </w:rPr>
        <w:br/>
        <w:t>En:..................................., a............./.............../.............</w:t>
      </w:r>
    </w:p>
    <w:p w:rsidR="00273C2D" w:rsidRPr="009A56C9" w:rsidRDefault="002213A2" w:rsidP="009A56C9">
      <w:pPr>
        <w:spacing w:before="240" w:after="240" w:line="240" w:lineRule="auto"/>
      </w:pPr>
      <w:r>
        <w:rPr>
          <w:b/>
          <w:bCs/>
          <w:color w:val="000000"/>
          <w:sz w:val="24"/>
          <w:szCs w:val="24"/>
        </w:rPr>
        <w:br/>
      </w:r>
      <w:r>
        <w:rPr>
          <w:b/>
          <w:bCs/>
          <w:color w:val="000000"/>
          <w:sz w:val="24"/>
          <w:szCs w:val="24"/>
        </w:rPr>
        <w:t>A la atención de:</w:t>
      </w:r>
      <w:r>
        <w:rPr>
          <w:color w:val="000000"/>
          <w:sz w:val="24"/>
          <w:szCs w:val="24"/>
        </w:rPr>
        <w:br/>
      </w:r>
      <w:r w:rsidR="00743B41">
        <w:rPr>
          <w:color w:val="000000"/>
          <w:sz w:val="24"/>
          <w:szCs w:val="24"/>
        </w:rPr>
        <w:t>CIF</w:t>
      </w:r>
      <w:r>
        <w:rPr>
          <w:color w:val="000000"/>
          <w:sz w:val="24"/>
          <w:szCs w:val="24"/>
        </w:rPr>
        <w:t xml:space="preserve">: </w:t>
      </w:r>
      <w:r w:rsidR="00743B41" w:rsidRPr="00743B41">
        <w:rPr>
          <w:color w:val="000000"/>
          <w:sz w:val="24"/>
          <w:szCs w:val="24"/>
        </w:rPr>
        <w:t>B40542052</w:t>
      </w:r>
      <w:r>
        <w:rPr>
          <w:color w:val="000000"/>
          <w:sz w:val="24"/>
          <w:szCs w:val="24"/>
        </w:rPr>
        <w:br/>
      </w:r>
      <w:r w:rsidR="00743B41" w:rsidRPr="00743B41">
        <w:rPr>
          <w:color w:val="000000"/>
          <w:sz w:val="24"/>
          <w:szCs w:val="24"/>
        </w:rPr>
        <w:t>C/Gobernador Viejo 29, Valencia, España</w:t>
      </w:r>
      <w:r>
        <w:rPr>
          <w:color w:val="000000"/>
          <w:sz w:val="24"/>
          <w:szCs w:val="24"/>
        </w:rPr>
        <w:br/>
        <w:t xml:space="preserve">Titular de la </w:t>
      </w:r>
      <w:bookmarkStart w:id="0" w:name="_GoBack"/>
      <w:bookmarkEnd w:id="0"/>
      <w:r>
        <w:rPr>
          <w:color w:val="000000"/>
          <w:sz w:val="24"/>
          <w:szCs w:val="24"/>
        </w:rPr>
        <w:t>página web de comercio online: www.iyokus.es</w:t>
      </w:r>
    </w:p>
    <w:p w:rsidR="00273C2D" w:rsidRDefault="002213A2">
      <w:pPr>
        <w:spacing w:before="240" w:after="240" w:line="240" w:lineRule="auto"/>
      </w:pPr>
      <w:r>
        <w:rPr>
          <w:color w:val="000000"/>
          <w:sz w:val="24"/>
          <w:szCs w:val="24"/>
        </w:rPr>
        <w:br/>
        <w:t>Por medio de la presente, pongo/ponemos en su co</w:t>
      </w:r>
      <w:r>
        <w:rPr>
          <w:color w:val="000000"/>
          <w:sz w:val="24"/>
          <w:szCs w:val="24"/>
        </w:rPr>
        <w:t>nocimiento mi/nuestra voluntad de DESISTIR de nuestro contrato de venta de los siguientes bienes o productos:</w:t>
      </w:r>
    </w:p>
    <w:p w:rsidR="00273C2D" w:rsidRDefault="002213A2">
      <w:pPr>
        <w:spacing w:before="240" w:after="240" w:line="240" w:lineRule="auto"/>
        <w:ind w:left="450"/>
      </w:pPr>
      <w:r>
        <w:rPr>
          <w:b/>
          <w:bCs/>
          <w:color w:val="000000"/>
          <w:sz w:val="24"/>
          <w:szCs w:val="24"/>
        </w:rPr>
        <w:br/>
        <w:t>Tipo de producto(s) y descripción del/los mismo(s) (incluya, en su caso, el número de referencia):</w:t>
      </w:r>
    </w:p>
    <w:p w:rsidR="00273C2D" w:rsidRDefault="002213A2">
      <w:pPr>
        <w:spacing w:before="240" w:after="240" w:line="240" w:lineRule="auto"/>
        <w:ind w:left="450"/>
      </w:pPr>
      <w:r>
        <w:rPr>
          <w:color w:val="000000"/>
          <w:sz w:val="24"/>
          <w:szCs w:val="24"/>
        </w:rPr>
        <w:t>..............................................</w:t>
      </w:r>
      <w:r>
        <w:rPr>
          <w:color w:val="000000"/>
          <w:sz w:val="24"/>
          <w:szCs w:val="24"/>
        </w:rPr>
        <w:t>............................................................................................</w:t>
      </w:r>
    </w:p>
    <w:p w:rsidR="00273C2D" w:rsidRDefault="002213A2">
      <w:pPr>
        <w:spacing w:before="240" w:after="240" w:line="240" w:lineRule="auto"/>
        <w:ind w:left="450"/>
      </w:pPr>
      <w:r>
        <w:rPr>
          <w:color w:val="000000"/>
          <w:sz w:val="24"/>
          <w:szCs w:val="24"/>
        </w:rPr>
        <w:t>..........................................................................................................................................</w:t>
      </w:r>
    </w:p>
    <w:p w:rsidR="00273C2D" w:rsidRDefault="002213A2">
      <w:pPr>
        <w:spacing w:before="240" w:after="240" w:line="240" w:lineRule="auto"/>
        <w:ind w:left="450"/>
      </w:pPr>
      <w:r>
        <w:rPr>
          <w:color w:val="000000"/>
          <w:sz w:val="24"/>
          <w:szCs w:val="24"/>
        </w:rPr>
        <w:t>........................</w:t>
      </w:r>
      <w:r>
        <w:rPr>
          <w:color w:val="000000"/>
          <w:sz w:val="24"/>
          <w:szCs w:val="24"/>
        </w:rPr>
        <w:t>..................................................................................................................</w:t>
      </w:r>
    </w:p>
    <w:p w:rsidR="00273C2D" w:rsidRDefault="002213A2">
      <w:pPr>
        <w:spacing w:before="240" w:after="240" w:line="240" w:lineRule="auto"/>
        <w:ind w:left="450"/>
      </w:pPr>
      <w:r>
        <w:rPr>
          <w:color w:val="000000"/>
          <w:sz w:val="24"/>
          <w:szCs w:val="24"/>
        </w:rPr>
        <w:t>..........................................................................................................................................</w:t>
      </w:r>
    </w:p>
    <w:p w:rsidR="00273C2D" w:rsidRDefault="002213A2">
      <w:pPr>
        <w:spacing w:before="240" w:after="240" w:line="240" w:lineRule="auto"/>
        <w:ind w:left="450"/>
      </w:pPr>
      <w:r>
        <w:rPr>
          <w:b/>
          <w:bCs/>
          <w:color w:val="000000"/>
          <w:sz w:val="24"/>
          <w:szCs w:val="24"/>
        </w:rPr>
        <w:t>Nº</w:t>
      </w:r>
      <w:r>
        <w:rPr>
          <w:b/>
          <w:bCs/>
          <w:color w:val="000000"/>
          <w:sz w:val="24"/>
          <w:szCs w:val="24"/>
        </w:rPr>
        <w:t xml:space="preserve"> del pedido: </w:t>
      </w:r>
      <w:r>
        <w:rPr>
          <w:color w:val="000000"/>
          <w:sz w:val="24"/>
          <w:szCs w:val="24"/>
        </w:rPr>
        <w:t>.................................................................................................................</w:t>
      </w:r>
    </w:p>
    <w:p w:rsidR="00273C2D" w:rsidRDefault="002213A2">
      <w:pPr>
        <w:spacing w:before="240" w:after="240" w:line="240" w:lineRule="auto"/>
        <w:ind w:left="450"/>
      </w:pPr>
      <w:r>
        <w:rPr>
          <w:b/>
          <w:bCs/>
          <w:color w:val="000000"/>
          <w:sz w:val="24"/>
          <w:szCs w:val="24"/>
        </w:rPr>
        <w:t xml:space="preserve">Fecha en la que se realizó o suscribió el pedido: </w:t>
      </w:r>
      <w:r>
        <w:rPr>
          <w:color w:val="000000"/>
          <w:sz w:val="24"/>
          <w:szCs w:val="24"/>
        </w:rPr>
        <w:t xml:space="preserve">...................................................... </w:t>
      </w:r>
    </w:p>
    <w:p w:rsidR="00273C2D" w:rsidRDefault="002213A2">
      <w:pPr>
        <w:spacing w:before="240" w:after="240" w:line="240" w:lineRule="auto"/>
        <w:ind w:left="450"/>
      </w:pPr>
      <w:r>
        <w:rPr>
          <w:b/>
          <w:bCs/>
          <w:color w:val="000000"/>
          <w:sz w:val="24"/>
          <w:szCs w:val="24"/>
        </w:rPr>
        <w:t xml:space="preserve">Fecha de recepción del </w:t>
      </w:r>
      <w:r>
        <w:rPr>
          <w:b/>
          <w:bCs/>
          <w:color w:val="000000"/>
          <w:sz w:val="24"/>
          <w:szCs w:val="24"/>
        </w:rPr>
        <w:t>pedido:</w:t>
      </w:r>
      <w:r>
        <w:rPr>
          <w:color w:val="000000"/>
          <w:sz w:val="24"/>
          <w:szCs w:val="24"/>
        </w:rPr>
        <w:t>....................................................................................</w:t>
      </w:r>
    </w:p>
    <w:p w:rsidR="00273C2D" w:rsidRDefault="002213A2">
      <w:pPr>
        <w:spacing w:before="240" w:after="240" w:line="240" w:lineRule="auto"/>
        <w:ind w:left="450"/>
      </w:pPr>
      <w:r>
        <w:rPr>
          <w:b/>
          <w:bCs/>
          <w:color w:val="000000"/>
          <w:sz w:val="24"/>
          <w:szCs w:val="24"/>
        </w:rPr>
        <w:t xml:space="preserve">Nombre y documento de identidad (DNI/NIE/Pasaporte) del/los consumidor(es) y usuario(s) (se adjunta copia): </w:t>
      </w:r>
    </w:p>
    <w:p w:rsidR="00273C2D" w:rsidRDefault="002213A2">
      <w:pPr>
        <w:spacing w:before="240" w:after="240" w:line="240" w:lineRule="auto"/>
        <w:ind w:left="450"/>
      </w:pPr>
      <w:r>
        <w:rPr>
          <w:color w:val="000000"/>
          <w:sz w:val="24"/>
          <w:szCs w:val="24"/>
        </w:rPr>
        <w:t>.......................................................</w:t>
      </w:r>
      <w:r>
        <w:rPr>
          <w:color w:val="000000"/>
          <w:sz w:val="24"/>
          <w:szCs w:val="24"/>
        </w:rPr>
        <w:t>...................................................................................</w:t>
      </w:r>
    </w:p>
    <w:p w:rsidR="00273C2D" w:rsidRDefault="002213A2">
      <w:pPr>
        <w:spacing w:before="240" w:after="240" w:line="240" w:lineRule="auto"/>
        <w:ind w:left="450"/>
      </w:pPr>
      <w:r>
        <w:rPr>
          <w:color w:val="000000"/>
          <w:sz w:val="24"/>
          <w:szCs w:val="24"/>
        </w:rPr>
        <w:t>..........................................................................................................................................</w:t>
      </w:r>
    </w:p>
    <w:p w:rsidR="00273C2D" w:rsidRDefault="002213A2">
      <w:pPr>
        <w:spacing w:before="240" w:after="240" w:line="240" w:lineRule="auto"/>
        <w:ind w:left="450"/>
      </w:pPr>
      <w:r>
        <w:rPr>
          <w:color w:val="000000"/>
          <w:sz w:val="24"/>
          <w:szCs w:val="24"/>
        </w:rPr>
        <w:t>.................................</w:t>
      </w:r>
      <w:r>
        <w:rPr>
          <w:color w:val="000000"/>
          <w:sz w:val="24"/>
          <w:szCs w:val="24"/>
        </w:rPr>
        <w:t>.........................................................................................................</w:t>
      </w:r>
    </w:p>
    <w:p w:rsidR="00273C2D" w:rsidRDefault="002213A2">
      <w:pPr>
        <w:spacing w:before="240" w:after="240" w:line="240" w:lineRule="auto"/>
        <w:ind w:left="450"/>
      </w:pPr>
      <w:r>
        <w:rPr>
          <w:b/>
          <w:bCs/>
          <w:color w:val="000000"/>
          <w:sz w:val="24"/>
          <w:szCs w:val="24"/>
        </w:rPr>
        <w:t xml:space="preserve">Dirección del/los consumidor(es) y usuario(s): </w:t>
      </w:r>
    </w:p>
    <w:p w:rsidR="00273C2D" w:rsidRDefault="002213A2">
      <w:pPr>
        <w:spacing w:before="240" w:after="240" w:line="240" w:lineRule="auto"/>
        <w:ind w:left="450"/>
      </w:pPr>
      <w:r>
        <w:rPr>
          <w:color w:val="000000"/>
          <w:sz w:val="24"/>
          <w:szCs w:val="24"/>
        </w:rPr>
        <w:t>......................................................................................................</w:t>
      </w:r>
      <w:r>
        <w:rPr>
          <w:color w:val="000000"/>
          <w:sz w:val="24"/>
          <w:szCs w:val="24"/>
        </w:rPr>
        <w:t>....................................</w:t>
      </w:r>
    </w:p>
    <w:p w:rsidR="00273C2D" w:rsidRDefault="002213A2">
      <w:pPr>
        <w:spacing w:before="240" w:after="240" w:line="240" w:lineRule="auto"/>
        <w:ind w:left="450"/>
      </w:pPr>
      <w:r>
        <w:rPr>
          <w:color w:val="000000"/>
          <w:sz w:val="24"/>
          <w:szCs w:val="24"/>
        </w:rPr>
        <w:lastRenderedPageBreak/>
        <w:t>..........................................................................................................................................</w:t>
      </w:r>
    </w:p>
    <w:p w:rsidR="00273C2D" w:rsidRDefault="002213A2">
      <w:pPr>
        <w:spacing w:before="240" w:after="240" w:line="240" w:lineRule="auto"/>
        <w:ind w:left="450"/>
      </w:pPr>
      <w:r>
        <w:rPr>
          <w:b/>
          <w:bCs/>
          <w:color w:val="000000"/>
          <w:sz w:val="24"/>
          <w:szCs w:val="24"/>
        </w:rPr>
        <w:t xml:space="preserve">Teléfono del/los consumidor(es) y usuario(s): </w:t>
      </w:r>
    </w:p>
    <w:p w:rsidR="00273C2D" w:rsidRDefault="002213A2">
      <w:pPr>
        <w:spacing w:before="240" w:after="240" w:line="240" w:lineRule="auto"/>
        <w:ind w:left="450"/>
      </w:pPr>
      <w:r>
        <w:rPr>
          <w:color w:val="000000"/>
          <w:sz w:val="24"/>
          <w:szCs w:val="24"/>
        </w:rPr>
        <w:t>.................................</w:t>
      </w:r>
      <w:r>
        <w:rPr>
          <w:color w:val="000000"/>
          <w:sz w:val="24"/>
          <w:szCs w:val="24"/>
        </w:rPr>
        <w:t>.........................................................................................................</w:t>
      </w:r>
    </w:p>
    <w:p w:rsidR="00273C2D" w:rsidRDefault="002213A2">
      <w:pPr>
        <w:spacing w:before="240" w:after="240" w:line="240" w:lineRule="auto"/>
        <w:ind w:left="450"/>
      </w:pPr>
      <w:r>
        <w:rPr>
          <w:b/>
          <w:bCs/>
          <w:color w:val="000000"/>
          <w:sz w:val="24"/>
          <w:szCs w:val="24"/>
        </w:rPr>
        <w:t xml:space="preserve">Correo electrónico de/los consumidor(es) y usuario(s): </w:t>
      </w:r>
    </w:p>
    <w:p w:rsidR="00273C2D" w:rsidRDefault="002213A2">
      <w:pPr>
        <w:spacing w:before="240" w:after="240" w:line="240" w:lineRule="auto"/>
        <w:ind w:left="450"/>
      </w:pPr>
      <w:r>
        <w:rPr>
          <w:color w:val="000000"/>
          <w:sz w:val="24"/>
          <w:szCs w:val="24"/>
        </w:rPr>
        <w:t>..........................................................................................................................................</w:t>
      </w:r>
    </w:p>
    <w:p w:rsidR="00273C2D" w:rsidRDefault="002213A2">
      <w:pPr>
        <w:spacing w:before="240" w:after="240" w:line="240" w:lineRule="auto"/>
        <w:ind w:left="450"/>
      </w:pPr>
      <w:r>
        <w:rPr>
          <w:b/>
          <w:bCs/>
          <w:color w:val="000000"/>
          <w:sz w:val="24"/>
          <w:szCs w:val="24"/>
        </w:rPr>
        <w:t>Nombre y domicilio del destinatario del envío</w:t>
      </w:r>
      <w:r>
        <w:rPr>
          <w:color w:val="000000"/>
          <w:sz w:val="24"/>
          <w:szCs w:val="24"/>
        </w:rPr>
        <w:t xml:space="preserve"> (</w:t>
      </w:r>
      <w:r>
        <w:rPr>
          <w:i/>
          <w:iCs/>
          <w:color w:val="000000"/>
          <w:sz w:val="24"/>
          <w:szCs w:val="24"/>
        </w:rPr>
        <w:t>solo si la dirección es distinta a la del/los consumidor(es) y usuario</w:t>
      </w:r>
      <w:r>
        <w:rPr>
          <w:i/>
          <w:iCs/>
          <w:color w:val="000000"/>
          <w:sz w:val="24"/>
          <w:szCs w:val="24"/>
        </w:rPr>
        <w:t>(s)</w:t>
      </w:r>
      <w:r>
        <w:rPr>
          <w:color w:val="000000"/>
          <w:sz w:val="24"/>
          <w:szCs w:val="24"/>
        </w:rPr>
        <w:t>)</w:t>
      </w:r>
      <w:r>
        <w:rPr>
          <w:b/>
          <w:bCs/>
          <w:color w:val="000000"/>
          <w:sz w:val="24"/>
          <w:szCs w:val="24"/>
        </w:rPr>
        <w:t>:</w:t>
      </w:r>
    </w:p>
    <w:p w:rsidR="00273C2D" w:rsidRDefault="002213A2">
      <w:pPr>
        <w:spacing w:before="240" w:after="240" w:line="240" w:lineRule="auto"/>
        <w:ind w:left="450"/>
      </w:pPr>
      <w:r>
        <w:rPr>
          <w:color w:val="000000"/>
          <w:sz w:val="24"/>
          <w:szCs w:val="24"/>
        </w:rPr>
        <w:t>..........................................................................................................................................</w:t>
      </w:r>
    </w:p>
    <w:p w:rsidR="00273C2D" w:rsidRDefault="002213A2">
      <w:pPr>
        <w:spacing w:before="240" w:after="240" w:line="240" w:lineRule="auto"/>
        <w:ind w:left="450"/>
      </w:pPr>
      <w:r>
        <w:rPr>
          <w:color w:val="000000"/>
          <w:sz w:val="24"/>
          <w:szCs w:val="24"/>
        </w:rPr>
        <w:t>...............................................................................................................</w:t>
      </w:r>
      <w:r>
        <w:rPr>
          <w:color w:val="000000"/>
          <w:sz w:val="24"/>
          <w:szCs w:val="24"/>
        </w:rPr>
        <w:t>...........................</w:t>
      </w:r>
    </w:p>
    <w:p w:rsidR="00273C2D" w:rsidRDefault="002213A2">
      <w:pPr>
        <w:spacing w:before="240" w:after="240" w:line="240" w:lineRule="auto"/>
        <w:ind w:left="3600"/>
      </w:pPr>
      <w:r>
        <w:rPr>
          <w:b/>
          <w:bCs/>
          <w:color w:val="000000"/>
          <w:sz w:val="24"/>
          <w:szCs w:val="24"/>
        </w:rPr>
        <w:br/>
      </w:r>
      <w:r>
        <w:rPr>
          <w:b/>
          <w:bCs/>
          <w:color w:val="000000"/>
          <w:sz w:val="24"/>
          <w:szCs w:val="24"/>
        </w:rPr>
        <w:br/>
        <w:t>........................................................</w:t>
      </w:r>
      <w:r>
        <w:rPr>
          <w:b/>
          <w:bCs/>
          <w:color w:val="000000"/>
          <w:sz w:val="24"/>
          <w:szCs w:val="24"/>
        </w:rPr>
        <w:br/>
        <w:t xml:space="preserve"> Firma del/los consumidor(es) y usuario(s)</w:t>
      </w:r>
      <w:r>
        <w:rPr>
          <w:color w:val="000000"/>
          <w:sz w:val="24"/>
          <w:szCs w:val="24"/>
        </w:rPr>
        <w:br/>
        <w:t>(</w:t>
      </w:r>
      <w:r>
        <w:rPr>
          <w:i/>
          <w:iCs/>
          <w:color w:val="000000"/>
          <w:sz w:val="24"/>
          <w:szCs w:val="24"/>
        </w:rPr>
        <w:t>Solo si el formulario se presenta en papel</w:t>
      </w:r>
      <w:r>
        <w:rPr>
          <w:color w:val="000000"/>
          <w:sz w:val="24"/>
          <w:szCs w:val="24"/>
        </w:rPr>
        <w:t>)</w:t>
      </w:r>
    </w:p>
    <w:p w:rsidR="00273C2D" w:rsidRDefault="00273C2D">
      <w:pPr>
        <w:spacing w:before="240" w:after="240" w:line="240" w:lineRule="auto"/>
        <w:jc w:val="center"/>
      </w:pPr>
    </w:p>
    <w:p w:rsidR="00273C2D" w:rsidRDefault="00273C2D">
      <w:pPr>
        <w:pageBreakBefore/>
      </w:pPr>
    </w:p>
    <w:p w:rsidR="00273C2D" w:rsidRDefault="00273C2D"/>
    <w:p w:rsidR="00273C2D" w:rsidRDefault="002213A2">
      <w:pPr>
        <w:spacing w:after="0" w:line="240" w:lineRule="auto"/>
      </w:pPr>
      <w:r>
        <w:rPr>
          <w:b/>
          <w:bCs/>
          <w:color w:val="000000"/>
          <w:sz w:val="24"/>
          <w:szCs w:val="24"/>
          <w:u w:val="single"/>
        </w:rPr>
        <w:t>DERECHO DE DESISTIMIENTO</w:t>
      </w:r>
    </w:p>
    <w:p w:rsidR="00273C2D" w:rsidRDefault="002213A2">
      <w:pPr>
        <w:spacing w:before="240" w:after="240" w:line="240" w:lineRule="auto"/>
      </w:pPr>
      <w:r>
        <w:rPr>
          <w:color w:val="000000"/>
          <w:sz w:val="24"/>
          <w:szCs w:val="24"/>
        </w:rPr>
        <w:br/>
        <w:t>En virtud de lo previsto en el Real Decreto Legislat</w:t>
      </w:r>
      <w:r>
        <w:rPr>
          <w:color w:val="000000"/>
          <w:sz w:val="24"/>
          <w:szCs w:val="24"/>
        </w:rPr>
        <w:t>ivo 1/2007, de 16 de noviembre, por el que se aprueba el texto refundido de la Ley General para la Defensa de los Consumidores y Usuarios y otras leyes complementarias, el consumidor tiene derecho a desistir del contrato celebrado a distancia (por teléfono</w:t>
      </w:r>
      <w:r>
        <w:rPr>
          <w:color w:val="000000"/>
          <w:sz w:val="24"/>
          <w:szCs w:val="24"/>
        </w:rPr>
        <w:t xml:space="preserve">, internet, correo postal, fax, en su domicilio, etc) en un plazo de </w:t>
      </w:r>
      <w:r>
        <w:rPr>
          <w:b/>
          <w:bCs/>
          <w:color w:val="000000"/>
          <w:sz w:val="24"/>
          <w:szCs w:val="24"/>
        </w:rPr>
        <w:t>14 días naturales sin necesidad de justificación</w:t>
      </w:r>
      <w:r>
        <w:rPr>
          <w:color w:val="000000"/>
          <w:sz w:val="24"/>
          <w:szCs w:val="24"/>
        </w:rPr>
        <w:t>.</w:t>
      </w:r>
    </w:p>
    <w:p w:rsidR="00273C2D" w:rsidRDefault="002213A2">
      <w:pPr>
        <w:spacing w:before="240" w:after="240" w:line="240" w:lineRule="auto"/>
      </w:pPr>
      <w:r>
        <w:rPr>
          <w:color w:val="000000"/>
          <w:sz w:val="24"/>
          <w:szCs w:val="24"/>
        </w:rPr>
        <w:t>El plazo de desistimiento expirará a los 14 días naturales del día de la celebración del contrato, o bien, según corresponda, del día que</w:t>
      </w:r>
      <w:r>
        <w:rPr>
          <w:color w:val="000000"/>
          <w:sz w:val="24"/>
          <w:szCs w:val="24"/>
        </w:rPr>
        <w:t xml:space="preserve"> usted o un tercero por usted indicado, distinto del transportista, adquirió la posesión material de los bienes, o del último de esos bienes adquiridos o de la última de las piezas de un mismo bien adquirido por un mismo pedido.</w:t>
      </w:r>
    </w:p>
    <w:p w:rsidR="00273C2D" w:rsidRDefault="002213A2">
      <w:pPr>
        <w:spacing w:before="240" w:after="240" w:line="240" w:lineRule="auto"/>
      </w:pPr>
      <w:r>
        <w:rPr>
          <w:color w:val="000000"/>
          <w:sz w:val="24"/>
          <w:szCs w:val="24"/>
        </w:rPr>
        <w:t xml:space="preserve">Para ejercer el derecho de desistimiento, el consumidor deberá </w:t>
      </w:r>
      <w:r>
        <w:rPr>
          <w:b/>
          <w:bCs/>
          <w:color w:val="000000"/>
          <w:sz w:val="24"/>
          <w:szCs w:val="24"/>
        </w:rPr>
        <w:t>notificar su decisión de desistir del contrato a través de una declaración inequívoca</w:t>
      </w:r>
      <w:r>
        <w:rPr>
          <w:color w:val="000000"/>
          <w:sz w:val="24"/>
          <w:szCs w:val="24"/>
        </w:rPr>
        <w:t xml:space="preserve"> (por ejemplo, una carta enviada por correo postal, fax o correo electrónico). </w:t>
      </w:r>
      <w:r>
        <w:rPr>
          <w:b/>
          <w:bCs/>
          <w:color w:val="000000"/>
          <w:sz w:val="24"/>
          <w:szCs w:val="24"/>
        </w:rPr>
        <w:t>Podrá utilizar este modelo de</w:t>
      </w:r>
      <w:r>
        <w:rPr>
          <w:b/>
          <w:bCs/>
          <w:color w:val="000000"/>
          <w:sz w:val="24"/>
          <w:szCs w:val="24"/>
        </w:rPr>
        <w:t xml:space="preserve"> formulario de desistimiento, aunque su uso no es obligatorio</w:t>
      </w:r>
      <w:r>
        <w:rPr>
          <w:color w:val="000000"/>
          <w:sz w:val="24"/>
          <w:szCs w:val="24"/>
        </w:rPr>
        <w:t>. El usuario tiene, asimismo, la opción de cumplimentar y enviar electrónicamente el modelo de formulario de desistimiento o cualquier otra declaración inequívoca a través del sitio web www.iyoku</w:t>
      </w:r>
      <w:r>
        <w:rPr>
          <w:color w:val="000000"/>
          <w:sz w:val="24"/>
          <w:szCs w:val="24"/>
        </w:rPr>
        <w:t>s.es. Mediante esta opción, el consumidor recibirá sin demora en un soporte duradero (por ejemplo, por correo electrónico) el acuse de recepción de dicho desistimiento. Para cumplir el plazo de desistimiento, basta con que la comunicación relativa al ejerc</w:t>
      </w:r>
      <w:r>
        <w:rPr>
          <w:color w:val="000000"/>
          <w:sz w:val="24"/>
          <w:szCs w:val="24"/>
        </w:rPr>
        <w:t xml:space="preserve">icio de este derecho sea </w:t>
      </w:r>
      <w:r>
        <w:rPr>
          <w:b/>
          <w:bCs/>
          <w:color w:val="000000"/>
          <w:sz w:val="24"/>
          <w:szCs w:val="24"/>
        </w:rPr>
        <w:t>enviada por el consumidor antes de que venza el plazo correspondiente</w:t>
      </w:r>
      <w:r>
        <w:rPr>
          <w:color w:val="000000"/>
          <w:sz w:val="24"/>
          <w:szCs w:val="24"/>
        </w:rPr>
        <w:t>.</w:t>
      </w:r>
    </w:p>
    <w:p w:rsidR="00273C2D" w:rsidRDefault="002213A2">
      <w:pPr>
        <w:spacing w:before="240" w:after="240" w:line="240" w:lineRule="auto"/>
      </w:pPr>
      <w:r>
        <w:rPr>
          <w:color w:val="000000"/>
          <w:sz w:val="24"/>
          <w:szCs w:val="24"/>
        </w:rPr>
        <w:t>El ejercicio del derecho de desistimiento extinguirá las obligaciones de las partes de ejecutar el contrato o celebrarlo cuando el consumidor haya realizado una</w:t>
      </w:r>
      <w:r>
        <w:rPr>
          <w:color w:val="000000"/>
          <w:sz w:val="24"/>
          <w:szCs w:val="24"/>
        </w:rPr>
        <w:t xml:space="preserve"> oferta, por lo que, en caso de respetar las condiciones mencionadas, le reembolsaré todo pago recibido, incluidos, en su caso, los gastos de entrega, sin demoras indebidas y, en cualquier caso, antes de que hayan transcurrido 14 días naturales desde la fe</w:t>
      </w:r>
      <w:r>
        <w:rPr>
          <w:color w:val="000000"/>
          <w:sz w:val="24"/>
          <w:szCs w:val="24"/>
        </w:rPr>
        <w:t>cha en que se recibió la voluntad del consumidor y usuario de desistir del contrato. Este reembolso será efectuado utilizando el mismo medio de pago empleado por usted para la transacción inicial, a no ser que haya dispuesto expresamente lo contrario y sie</w:t>
      </w:r>
      <w:r>
        <w:rPr>
          <w:color w:val="000000"/>
          <w:sz w:val="24"/>
          <w:szCs w:val="24"/>
        </w:rPr>
        <w:t>mpre y cuando usted no incurra en ningún gasto como consecuencia del reembolso.</w:t>
      </w:r>
    </w:p>
    <w:p w:rsidR="00273C2D" w:rsidRDefault="002213A2">
      <w:pPr>
        <w:spacing w:before="240" w:after="240" w:line="240" w:lineRule="auto"/>
      </w:pPr>
      <w:r>
        <w:rPr>
          <w:color w:val="000000"/>
          <w:sz w:val="24"/>
          <w:szCs w:val="24"/>
        </w:rPr>
        <w:t>Se excluye del derecho de desistimiento a los contratos mencionados en el artículo 103 del Real Decreto Legislativo 1/2007 de 16 de noviembre por el que se aprueba el texto ref</w:t>
      </w:r>
      <w:r>
        <w:rPr>
          <w:color w:val="000000"/>
          <w:sz w:val="24"/>
          <w:szCs w:val="24"/>
        </w:rPr>
        <w:t>undido de la Ley General para la Defensa de los Consumidores y Usuarios y otras leyes complementarias</w:t>
      </w:r>
    </w:p>
    <w:sectPr w:rsidR="00273C2D" w:rsidSect="000F6147">
      <w:footerReference w:type="default" r:id="rId8"/>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13A2" w:rsidRDefault="002213A2" w:rsidP="006E0FDA">
      <w:pPr>
        <w:spacing w:after="0" w:line="240" w:lineRule="auto"/>
      </w:pPr>
      <w:r>
        <w:separator/>
      </w:r>
    </w:p>
  </w:endnote>
  <w:endnote w:type="continuationSeparator" w:id="0">
    <w:p w:rsidR="002213A2" w:rsidRDefault="002213A2"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C2D" w:rsidRDefault="002213A2">
    <w:pPr>
      <w:jc w:val="right"/>
      <w:rPr>
        <w:i/>
        <w:iCs/>
        <w:sz w:val="24"/>
        <w:szCs w:val="24"/>
      </w:rPr>
    </w:pPr>
    <w:r>
      <w:rPr>
        <w:i/>
        <w:iCs/>
        <w:sz w:val="24"/>
        <w:szCs w:val="24"/>
      </w:rPr>
      <w:fldChar w:fldCharType="begin"/>
    </w:r>
    <w:r>
      <w:rPr>
        <w:i/>
        <w:iCs/>
        <w:sz w:val="24"/>
        <w:szCs w:val="24"/>
      </w:rPr>
      <w:instrText>PAGE \* MERGEFORMAT</w:instrText>
    </w:r>
    <w:r>
      <w:rPr>
        <w:i/>
        <w:iCs/>
        <w:sz w:val="24"/>
        <w:szCs w:val="24"/>
      </w:rPr>
      <w:fldChar w:fldCharType="separate"/>
    </w:r>
    <w:r>
      <w:rPr>
        <w:i/>
        <w:iCs/>
        <w:sz w:val="24"/>
        <w:szCs w:val="24"/>
      </w:rPr>
      <w:t>1</w:t>
    </w:r>
    <w:r>
      <w:rPr>
        <w:i/>
        <w:i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13A2" w:rsidRDefault="002213A2" w:rsidP="006E0FDA">
      <w:pPr>
        <w:spacing w:after="0" w:line="240" w:lineRule="auto"/>
      </w:pPr>
      <w:r>
        <w:separator/>
      </w:r>
    </w:p>
  </w:footnote>
  <w:footnote w:type="continuationSeparator" w:id="0">
    <w:p w:rsidR="002213A2" w:rsidRDefault="002213A2"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2B21743"/>
    <w:multiLevelType w:val="hybridMultilevel"/>
    <w:tmpl w:val="3D14765A"/>
    <w:lvl w:ilvl="0" w:tplc="94966989">
      <w:start w:val="1"/>
      <w:numFmt w:val="decimal"/>
      <w:lvlText w:val="%1."/>
      <w:lvlJc w:val="left"/>
      <w:pPr>
        <w:ind w:left="720" w:hanging="360"/>
      </w:pPr>
    </w:lvl>
    <w:lvl w:ilvl="1" w:tplc="94966989" w:tentative="1">
      <w:start w:val="1"/>
      <w:numFmt w:val="lowerLetter"/>
      <w:lvlText w:val="%2."/>
      <w:lvlJc w:val="left"/>
      <w:pPr>
        <w:ind w:left="1440" w:hanging="360"/>
      </w:pPr>
    </w:lvl>
    <w:lvl w:ilvl="2" w:tplc="94966989" w:tentative="1">
      <w:start w:val="1"/>
      <w:numFmt w:val="lowerRoman"/>
      <w:lvlText w:val="%3."/>
      <w:lvlJc w:val="right"/>
      <w:pPr>
        <w:ind w:left="2160" w:hanging="180"/>
      </w:pPr>
    </w:lvl>
    <w:lvl w:ilvl="3" w:tplc="94966989" w:tentative="1">
      <w:start w:val="1"/>
      <w:numFmt w:val="decimal"/>
      <w:lvlText w:val="%4."/>
      <w:lvlJc w:val="left"/>
      <w:pPr>
        <w:ind w:left="2880" w:hanging="360"/>
      </w:pPr>
    </w:lvl>
    <w:lvl w:ilvl="4" w:tplc="94966989" w:tentative="1">
      <w:start w:val="1"/>
      <w:numFmt w:val="lowerLetter"/>
      <w:lvlText w:val="%5."/>
      <w:lvlJc w:val="left"/>
      <w:pPr>
        <w:ind w:left="3600" w:hanging="360"/>
      </w:pPr>
    </w:lvl>
    <w:lvl w:ilvl="5" w:tplc="94966989" w:tentative="1">
      <w:start w:val="1"/>
      <w:numFmt w:val="lowerRoman"/>
      <w:lvlText w:val="%6."/>
      <w:lvlJc w:val="right"/>
      <w:pPr>
        <w:ind w:left="4320" w:hanging="180"/>
      </w:pPr>
    </w:lvl>
    <w:lvl w:ilvl="6" w:tplc="94966989" w:tentative="1">
      <w:start w:val="1"/>
      <w:numFmt w:val="decimal"/>
      <w:lvlText w:val="%7."/>
      <w:lvlJc w:val="left"/>
      <w:pPr>
        <w:ind w:left="5040" w:hanging="360"/>
      </w:pPr>
    </w:lvl>
    <w:lvl w:ilvl="7" w:tplc="94966989" w:tentative="1">
      <w:start w:val="1"/>
      <w:numFmt w:val="lowerLetter"/>
      <w:lvlText w:val="%8."/>
      <w:lvlJc w:val="left"/>
      <w:pPr>
        <w:ind w:left="5760" w:hanging="360"/>
      </w:pPr>
    </w:lvl>
    <w:lvl w:ilvl="8" w:tplc="94966989" w:tentative="1">
      <w:start w:val="1"/>
      <w:numFmt w:val="lowerRoman"/>
      <w:lvlText w:val="%9."/>
      <w:lvlJc w:val="right"/>
      <w:pPr>
        <w:ind w:left="6480" w:hanging="180"/>
      </w:pPr>
    </w:lvl>
  </w:abstractNum>
  <w:abstractNum w:abstractNumId="8" w15:restartNumberingAfterBreak="0">
    <w:nsid w:val="7CC61333"/>
    <w:multiLevelType w:val="hybridMultilevel"/>
    <w:tmpl w:val="91AAA66C"/>
    <w:lvl w:ilvl="0" w:tplc="131376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65F9C"/>
    <w:rsid w:val="000F6147"/>
    <w:rsid w:val="00112029"/>
    <w:rsid w:val="00135412"/>
    <w:rsid w:val="002213A2"/>
    <w:rsid w:val="00273C2D"/>
    <w:rsid w:val="00361FF4"/>
    <w:rsid w:val="003B5299"/>
    <w:rsid w:val="00493A0C"/>
    <w:rsid w:val="004D6B48"/>
    <w:rsid w:val="00531752"/>
    <w:rsid w:val="00531A4E"/>
    <w:rsid w:val="00535F5A"/>
    <w:rsid w:val="00555F58"/>
    <w:rsid w:val="006E6663"/>
    <w:rsid w:val="00743B41"/>
    <w:rsid w:val="008B3AC2"/>
    <w:rsid w:val="008F680D"/>
    <w:rsid w:val="009A56C9"/>
    <w:rsid w:val="00AC197E"/>
    <w:rsid w:val="00B172FD"/>
    <w:rsid w:val="00B21D59"/>
    <w:rsid w:val="00BD419F"/>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C8846"/>
  <w15:docId w15:val="{6FC3C5F3-A2EC-9243-985B-A0D6151F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en-US"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en-US"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en-US"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en-US" w:eastAsia="en-US"/>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en-US" w:eastAsia="en-US"/>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en-US" w:eastAsia="en-US"/>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en-US" w:eastAsia="en-US"/>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en-US" w:eastAsia="en-U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85079">
      <w:bodyDiv w:val="1"/>
      <w:marLeft w:val="0"/>
      <w:marRight w:val="0"/>
      <w:marTop w:val="0"/>
      <w:marBottom w:val="0"/>
      <w:divBdr>
        <w:top w:val="none" w:sz="0" w:space="0" w:color="auto"/>
        <w:left w:val="none" w:sz="0" w:space="0" w:color="auto"/>
        <w:bottom w:val="none" w:sz="0" w:space="0" w:color="auto"/>
        <w:right w:val="none" w:sz="0" w:space="0" w:color="auto"/>
      </w:divBdr>
    </w:div>
    <w:div w:id="1339766948">
      <w:bodyDiv w:val="1"/>
      <w:marLeft w:val="0"/>
      <w:marRight w:val="0"/>
      <w:marTop w:val="0"/>
      <w:marBottom w:val="0"/>
      <w:divBdr>
        <w:top w:val="none" w:sz="0" w:space="0" w:color="auto"/>
        <w:left w:val="none" w:sz="0" w:space="0" w:color="auto"/>
        <w:bottom w:val="none" w:sz="0" w:space="0" w:color="auto"/>
        <w:right w:val="none" w:sz="0" w:space="0" w:color="auto"/>
      </w:divBdr>
    </w:div>
    <w:div w:id="2055079554">
      <w:bodyDiv w:val="1"/>
      <w:marLeft w:val="0"/>
      <w:marRight w:val="0"/>
      <w:marTop w:val="0"/>
      <w:marBottom w:val="0"/>
      <w:divBdr>
        <w:top w:val="none" w:sz="0" w:space="0" w:color="auto"/>
        <w:left w:val="none" w:sz="0" w:space="0" w:color="auto"/>
        <w:bottom w:val="none" w:sz="0" w:space="0" w:color="auto"/>
        <w:right w:val="none" w:sz="0" w:space="0" w:color="auto"/>
      </w:divBdr>
      <w:divsChild>
        <w:div w:id="1263996822">
          <w:marLeft w:val="0"/>
          <w:marRight w:val="0"/>
          <w:marTop w:val="0"/>
          <w:marBottom w:val="0"/>
          <w:divBdr>
            <w:top w:val="none" w:sz="0" w:space="0" w:color="auto"/>
            <w:left w:val="none" w:sz="0" w:space="0" w:color="auto"/>
            <w:bottom w:val="none" w:sz="0" w:space="0" w:color="auto"/>
            <w:right w:val="none" w:sz="0" w:space="0" w:color="auto"/>
          </w:divBdr>
          <w:divsChild>
            <w:div w:id="4693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8DC05-5B58-2B4E-9E07-8091DBD37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902</Words>
  <Characters>5145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kevin chen</cp:lastModifiedBy>
  <cp:revision>12</cp:revision>
  <dcterms:created xsi:type="dcterms:W3CDTF">2012-01-10T09:29:00Z</dcterms:created>
  <dcterms:modified xsi:type="dcterms:W3CDTF">2018-12-02T12:32:00Z</dcterms:modified>
</cp:coreProperties>
</file>